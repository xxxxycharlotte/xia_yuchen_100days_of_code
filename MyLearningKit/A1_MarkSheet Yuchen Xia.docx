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657E4" w14:textId="77777777" w:rsidR="00D7745D" w:rsidRDefault="008672EC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</w:rPr>
        <w:t xml:space="preserve">DATT1100 </w:t>
      </w:r>
      <w:proofErr w:type="gramStart"/>
      <w:r>
        <w:rPr>
          <w:rFonts w:ascii="Verdana" w:hAnsi="Verdana" w:cs="Verdana"/>
          <w:b/>
          <w:bCs/>
        </w:rPr>
        <w:t>-  RUBRIC</w:t>
      </w:r>
      <w:proofErr w:type="gramEnd"/>
      <w:r>
        <w:rPr>
          <w:rFonts w:ascii="Verdana" w:hAnsi="Verdana" w:cs="Verdana"/>
          <w:b/>
          <w:bCs/>
        </w:rPr>
        <w:t xml:space="preserve"> for Assignment 1 – DUE Feb 24, 2021</w:t>
      </w:r>
    </w:p>
    <w:p w14:paraId="6836673E" w14:textId="77777777" w:rsidR="00D7745D" w:rsidRDefault="00D7745D">
      <w:pPr>
        <w:rPr>
          <w:rFonts w:ascii="Verdana" w:hAnsi="Verdana" w:cs="Verdana"/>
          <w:sz w:val="22"/>
          <w:szCs w:val="22"/>
        </w:rPr>
      </w:pPr>
    </w:p>
    <w:p w14:paraId="0A23B62E" w14:textId="5652C589" w:rsidR="00D7745D" w:rsidRDefault="008672EC">
      <w:pPr>
        <w:rPr>
          <w:rFonts w:ascii="Verdana" w:hAnsi="Verdana" w:cs="Verdana"/>
          <w:b/>
          <w:bCs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Group:</w:t>
      </w:r>
      <w:r>
        <w:rPr>
          <w:rFonts w:ascii="Verdana" w:hAnsi="Verdana" w:cs="Verdana"/>
          <w:sz w:val="22"/>
          <w:szCs w:val="22"/>
        </w:rPr>
        <w:t xml:space="preserve"> </w:t>
      </w:r>
      <w:r w:rsidR="00856FF9">
        <w:rPr>
          <w:rFonts w:ascii="Verdana" w:hAnsi="Verdana" w:cs="Verdana"/>
          <w:sz w:val="20"/>
          <w:szCs w:val="20"/>
        </w:rPr>
        <w:t>15</w:t>
      </w:r>
    </w:p>
    <w:p w14:paraId="0754A4EB" w14:textId="77777777" w:rsidR="001175B8" w:rsidRDefault="008672EC" w:rsidP="001175B8">
      <w:pPr>
        <w:pStyle w:val="NormalWeb"/>
      </w:pPr>
      <w:r>
        <w:rPr>
          <w:rFonts w:ascii="Verdana" w:hAnsi="Verdana" w:cs="Verdana"/>
          <w:b/>
          <w:bCs/>
          <w:sz w:val="22"/>
          <w:szCs w:val="22"/>
        </w:rPr>
        <w:t>A1 Article:</w:t>
      </w:r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 w:rsidR="001175B8">
        <w:rPr>
          <w:rFonts w:ascii="TimesNewRomanPS" w:hAnsi="TimesNewRomanPS"/>
          <w:b/>
          <w:bCs/>
        </w:rPr>
        <w:t>Espen</w:t>
      </w:r>
      <w:proofErr w:type="spellEnd"/>
      <w:r w:rsidR="001175B8">
        <w:rPr>
          <w:rFonts w:ascii="TimesNewRomanPS" w:hAnsi="TimesNewRomanPS"/>
          <w:b/>
          <w:bCs/>
        </w:rPr>
        <w:t xml:space="preserve"> J. Aarseth. “Nonlinearity and Literary Theory” </w:t>
      </w:r>
    </w:p>
    <w:p w14:paraId="76750941" w14:textId="478D300C" w:rsidR="00D7745D" w:rsidRDefault="008672EC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>Handed In:</w:t>
      </w:r>
      <w:r>
        <w:rPr>
          <w:rFonts w:ascii="Verdana" w:hAnsi="Verdana" w:cs="Verdana"/>
          <w:sz w:val="22"/>
          <w:szCs w:val="22"/>
        </w:rPr>
        <w:t xml:space="preserve"> </w:t>
      </w:r>
      <w:r w:rsidR="001175B8">
        <w:rPr>
          <w:rFonts w:ascii="Verdana" w:hAnsi="Verdana" w:cs="Verdana"/>
          <w:sz w:val="20"/>
          <w:szCs w:val="20"/>
        </w:rPr>
        <w:t>on time</w:t>
      </w:r>
    </w:p>
    <w:p w14:paraId="02F0F974" w14:textId="77777777" w:rsidR="00D7745D" w:rsidRDefault="00D7745D">
      <w:pPr>
        <w:rPr>
          <w:rFonts w:ascii="Verdana" w:hAnsi="Verdana" w:cs="Verdana"/>
          <w:sz w:val="22"/>
          <w:szCs w:val="22"/>
        </w:rPr>
      </w:pPr>
    </w:p>
    <w:p w14:paraId="719E8DE9" w14:textId="77777777" w:rsidR="00D7745D" w:rsidRDefault="00D7745D">
      <w:pPr>
        <w:rPr>
          <w:rFonts w:ascii="Verdana" w:hAnsi="Verdana" w:cs="Verdana"/>
          <w:sz w:val="22"/>
          <w:szCs w:val="22"/>
        </w:rPr>
      </w:pPr>
    </w:p>
    <w:p w14:paraId="6AB71B61" w14:textId="1B9291D0" w:rsidR="00D7745D" w:rsidRDefault="008672EC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SCRIPT/READING RESPONSE: </w:t>
      </w:r>
      <w:r>
        <w:rPr>
          <w:rFonts w:ascii="Verdana" w:hAnsi="Verdana" w:cs="Verdana"/>
          <w:sz w:val="22"/>
          <w:szCs w:val="22"/>
        </w:rPr>
        <w:tab/>
        <w:t xml:space="preserve">     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 w:rsidR="00766C18">
        <w:rPr>
          <w:rFonts w:ascii="Verdana" w:hAnsi="Verdana" w:cs="Verdana"/>
          <w:sz w:val="22"/>
          <w:szCs w:val="22"/>
        </w:rPr>
        <w:t>8</w:t>
      </w:r>
      <w:r>
        <w:rPr>
          <w:rFonts w:ascii="Verdana" w:hAnsi="Verdana" w:cs="Verdana"/>
          <w:sz w:val="22"/>
          <w:szCs w:val="22"/>
        </w:rPr>
        <w:t>/10</w:t>
      </w:r>
    </w:p>
    <w:p w14:paraId="0DA25333" w14:textId="77777777" w:rsidR="00D7745D" w:rsidRDefault="00D7745D">
      <w:pPr>
        <w:rPr>
          <w:rFonts w:ascii="Verdana" w:hAnsi="Verdana" w:cs="Verdana"/>
          <w:sz w:val="22"/>
          <w:szCs w:val="22"/>
        </w:rPr>
      </w:pPr>
    </w:p>
    <w:p w14:paraId="275E81C7" w14:textId="6186D744" w:rsidR="00D7745D" w:rsidRDefault="008672EC">
      <w:pPr>
        <w:pStyle w:val="ListParagraph"/>
        <w:numPr>
          <w:ilvl w:val="0"/>
          <w:numId w:val="1"/>
        </w:num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Correct length (approx. 150 words) 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  <w:t xml:space="preserve"> </w:t>
      </w:r>
      <w:r w:rsidR="00245D4D">
        <w:rPr>
          <w:rFonts w:ascii="Verdana" w:hAnsi="Verdana" w:cs="Verdana"/>
          <w:sz w:val="22"/>
          <w:szCs w:val="22"/>
        </w:rPr>
        <w:t>0</w:t>
      </w:r>
      <w:r>
        <w:rPr>
          <w:rFonts w:ascii="Verdana" w:hAnsi="Verdana" w:cs="Verdana"/>
          <w:sz w:val="22"/>
          <w:szCs w:val="22"/>
        </w:rPr>
        <w:t>/1</w:t>
      </w:r>
    </w:p>
    <w:p w14:paraId="6FA5763F" w14:textId="0CFD3475" w:rsidR="00D7745D" w:rsidRDefault="008672EC">
      <w:pPr>
        <w:pStyle w:val="ListParagraph"/>
        <w:numPr>
          <w:ilvl w:val="0"/>
          <w:numId w:val="1"/>
        </w:num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Is it on topic for the type of paragraph? </w:t>
      </w:r>
      <w:r>
        <w:rPr>
          <w:rFonts w:ascii="Verdana" w:hAnsi="Verdana" w:cs="Verdana"/>
          <w:sz w:val="22"/>
          <w:szCs w:val="22"/>
        </w:rPr>
        <w:tab/>
        <w:t xml:space="preserve"> </w:t>
      </w:r>
      <w:r w:rsidR="00245D4D">
        <w:rPr>
          <w:rFonts w:ascii="Verdana" w:hAnsi="Verdana" w:cs="Verdana"/>
          <w:sz w:val="22"/>
          <w:szCs w:val="22"/>
        </w:rPr>
        <w:t>2</w:t>
      </w:r>
      <w:r>
        <w:rPr>
          <w:rFonts w:ascii="Verdana" w:hAnsi="Verdana" w:cs="Verdana"/>
          <w:sz w:val="22"/>
          <w:szCs w:val="22"/>
        </w:rPr>
        <w:t>/2</w:t>
      </w:r>
    </w:p>
    <w:p w14:paraId="39B64F9D" w14:textId="68D21D6E" w:rsidR="00D7745D" w:rsidRDefault="008672EC">
      <w:pPr>
        <w:pStyle w:val="ListParagraph"/>
        <w:numPr>
          <w:ilvl w:val="0"/>
          <w:numId w:val="1"/>
        </w:num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Is it factually accurate and relevant?  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 w:rsidR="00245D4D">
        <w:rPr>
          <w:rFonts w:ascii="Verdana" w:hAnsi="Verdana" w:cs="Verdana"/>
          <w:sz w:val="22"/>
          <w:szCs w:val="22"/>
        </w:rPr>
        <w:t>3</w:t>
      </w:r>
      <w:r>
        <w:rPr>
          <w:rFonts w:ascii="Verdana" w:hAnsi="Verdana" w:cs="Verdana"/>
          <w:sz w:val="22"/>
          <w:szCs w:val="22"/>
        </w:rPr>
        <w:t xml:space="preserve"> /4</w:t>
      </w:r>
    </w:p>
    <w:p w14:paraId="22191646" w14:textId="5FBFF640" w:rsidR="00D7745D" w:rsidRDefault="008672EC">
      <w:pPr>
        <w:pStyle w:val="ListParagraph"/>
        <w:numPr>
          <w:ilvl w:val="0"/>
          <w:numId w:val="1"/>
        </w:num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Language (spelling, grammar, etc.)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  <w:t xml:space="preserve"> </w:t>
      </w:r>
      <w:r w:rsidR="00245D4D">
        <w:rPr>
          <w:rFonts w:ascii="Verdana" w:hAnsi="Verdana" w:cs="Verdana"/>
          <w:sz w:val="22"/>
          <w:szCs w:val="22"/>
        </w:rPr>
        <w:t>1</w:t>
      </w:r>
      <w:r>
        <w:rPr>
          <w:rFonts w:ascii="Verdana" w:hAnsi="Verdana" w:cs="Verdana"/>
          <w:sz w:val="22"/>
          <w:szCs w:val="22"/>
        </w:rPr>
        <w:t>/1</w:t>
      </w:r>
    </w:p>
    <w:p w14:paraId="377845E9" w14:textId="6241CD11" w:rsidR="00D7745D" w:rsidRDefault="008672EC">
      <w:pPr>
        <w:pStyle w:val="ListParagraph"/>
        <w:numPr>
          <w:ilvl w:val="0"/>
          <w:numId w:val="1"/>
        </w:num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Gloss (facility, elegance)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  <w:t xml:space="preserve"> </w:t>
      </w:r>
      <w:r w:rsidR="00245D4D">
        <w:rPr>
          <w:rFonts w:ascii="Verdana" w:hAnsi="Verdana" w:cs="Verdana"/>
          <w:sz w:val="22"/>
          <w:szCs w:val="22"/>
        </w:rPr>
        <w:t>2</w:t>
      </w:r>
      <w:r>
        <w:rPr>
          <w:rFonts w:ascii="Verdana" w:hAnsi="Verdana" w:cs="Verdana"/>
          <w:sz w:val="22"/>
          <w:szCs w:val="22"/>
        </w:rPr>
        <w:t>/2</w:t>
      </w:r>
    </w:p>
    <w:p w14:paraId="1C1EC441" w14:textId="77777777" w:rsidR="00D7745D" w:rsidRDefault="00D7745D">
      <w:pPr>
        <w:rPr>
          <w:rFonts w:ascii="Verdana" w:hAnsi="Verdana" w:cs="Verdana"/>
          <w:sz w:val="22"/>
          <w:szCs w:val="22"/>
        </w:rPr>
      </w:pPr>
    </w:p>
    <w:p w14:paraId="635BA576" w14:textId="77777777" w:rsidR="00D7745D" w:rsidRDefault="00D7745D">
      <w:pPr>
        <w:rPr>
          <w:rFonts w:ascii="Verdana" w:hAnsi="Verdana" w:cs="Verdana"/>
          <w:sz w:val="22"/>
          <w:szCs w:val="22"/>
        </w:rPr>
      </w:pPr>
    </w:p>
    <w:p w14:paraId="4DE79461" w14:textId="570A1F20" w:rsidR="00D7745D" w:rsidRDefault="008672EC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VIDEO: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 w:rsidR="00B2484B">
        <w:rPr>
          <w:rFonts w:ascii="Verdana" w:hAnsi="Verdana" w:cs="Verdana"/>
          <w:sz w:val="22"/>
          <w:szCs w:val="22"/>
        </w:rPr>
        <w:t>8.5</w:t>
      </w:r>
      <w:r>
        <w:rPr>
          <w:rFonts w:ascii="Verdana" w:hAnsi="Verdana" w:cs="Verdana"/>
          <w:sz w:val="22"/>
          <w:szCs w:val="22"/>
        </w:rPr>
        <w:t>/10</w:t>
      </w:r>
    </w:p>
    <w:p w14:paraId="48343863" w14:textId="77777777" w:rsidR="00D7745D" w:rsidRDefault="00D7745D">
      <w:pPr>
        <w:rPr>
          <w:rFonts w:ascii="Verdana" w:hAnsi="Verdana" w:cs="Verdana"/>
          <w:sz w:val="22"/>
          <w:szCs w:val="22"/>
        </w:rPr>
      </w:pPr>
    </w:p>
    <w:p w14:paraId="1663FE11" w14:textId="746D63CC" w:rsidR="00D7745D" w:rsidRDefault="008672EC">
      <w:pPr>
        <w:pStyle w:val="ListParagraph"/>
        <w:numPr>
          <w:ilvl w:val="0"/>
          <w:numId w:val="2"/>
        </w:num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Effort 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 w:rsidR="00741488">
        <w:rPr>
          <w:rFonts w:ascii="Verdana" w:hAnsi="Verdana" w:cs="Verdana"/>
          <w:sz w:val="22"/>
          <w:szCs w:val="22"/>
        </w:rPr>
        <w:t>2</w:t>
      </w:r>
      <w:r>
        <w:rPr>
          <w:rFonts w:ascii="Verdana" w:hAnsi="Verdana" w:cs="Verdana"/>
          <w:sz w:val="22"/>
          <w:szCs w:val="22"/>
        </w:rPr>
        <w:t>/2</w:t>
      </w:r>
    </w:p>
    <w:p w14:paraId="15168C53" w14:textId="239A7DA0" w:rsidR="00D7745D" w:rsidRDefault="008672EC">
      <w:pPr>
        <w:pStyle w:val="ListParagraph"/>
        <w:numPr>
          <w:ilvl w:val="0"/>
          <w:numId w:val="2"/>
        </w:num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Pitched to the right audience (1</w:t>
      </w:r>
      <w:r>
        <w:rPr>
          <w:rFonts w:ascii="Verdana" w:hAnsi="Verdana" w:cs="Verdana"/>
          <w:sz w:val="22"/>
          <w:szCs w:val="22"/>
          <w:vertAlign w:val="superscript"/>
        </w:rPr>
        <w:t>st</w:t>
      </w:r>
      <w:r>
        <w:rPr>
          <w:rFonts w:ascii="Verdana" w:hAnsi="Verdana" w:cs="Verdana"/>
          <w:sz w:val="22"/>
          <w:szCs w:val="22"/>
        </w:rPr>
        <w:t xml:space="preserve"> </w:t>
      </w:r>
      <w:proofErr w:type="spellStart"/>
      <w:r>
        <w:rPr>
          <w:rFonts w:ascii="Verdana" w:hAnsi="Verdana" w:cs="Verdana"/>
          <w:sz w:val="22"/>
          <w:szCs w:val="22"/>
        </w:rPr>
        <w:t>yr</w:t>
      </w:r>
      <w:proofErr w:type="spellEnd"/>
      <w:r>
        <w:rPr>
          <w:rFonts w:ascii="Verdana" w:hAnsi="Verdana" w:cs="Verdana"/>
          <w:sz w:val="22"/>
          <w:szCs w:val="22"/>
        </w:rPr>
        <w:t xml:space="preserve"> undergrads)</w:t>
      </w:r>
      <w:r>
        <w:rPr>
          <w:rFonts w:ascii="Verdana" w:hAnsi="Verdana" w:cs="Verdana"/>
          <w:sz w:val="22"/>
          <w:szCs w:val="22"/>
        </w:rPr>
        <w:tab/>
      </w:r>
      <w:r w:rsidR="00741488">
        <w:rPr>
          <w:rFonts w:ascii="Verdana" w:hAnsi="Verdana" w:cs="Verdana"/>
          <w:sz w:val="22"/>
          <w:szCs w:val="22"/>
        </w:rPr>
        <w:t>1</w:t>
      </w:r>
      <w:r>
        <w:rPr>
          <w:rFonts w:ascii="Verdana" w:hAnsi="Verdana" w:cs="Verdana"/>
          <w:sz w:val="22"/>
          <w:szCs w:val="22"/>
        </w:rPr>
        <w:t>/1</w:t>
      </w:r>
    </w:p>
    <w:p w14:paraId="1D11FDD5" w14:textId="1C2DF493" w:rsidR="00D7745D" w:rsidRDefault="008672EC">
      <w:pPr>
        <w:pStyle w:val="ListParagraph"/>
        <w:numPr>
          <w:ilvl w:val="0"/>
          <w:numId w:val="2"/>
        </w:num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Informative 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 w:rsidR="00741488">
        <w:rPr>
          <w:rFonts w:ascii="Verdana" w:hAnsi="Verdana" w:cs="Verdana"/>
          <w:sz w:val="22"/>
          <w:szCs w:val="22"/>
        </w:rPr>
        <w:t>3</w:t>
      </w:r>
      <w:r>
        <w:rPr>
          <w:rFonts w:ascii="Verdana" w:hAnsi="Verdana" w:cs="Verdana"/>
          <w:sz w:val="22"/>
          <w:szCs w:val="22"/>
        </w:rPr>
        <w:t>/4</w:t>
      </w:r>
    </w:p>
    <w:p w14:paraId="56439843" w14:textId="2A0C6B65" w:rsidR="00D7745D" w:rsidRDefault="008672EC">
      <w:pPr>
        <w:pStyle w:val="ListParagraph"/>
        <w:numPr>
          <w:ilvl w:val="0"/>
          <w:numId w:val="2"/>
        </w:num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>Length (~1 min.)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 w:rsidR="00741488">
        <w:rPr>
          <w:rFonts w:ascii="Verdana" w:hAnsi="Verdana" w:cs="Verdana"/>
          <w:sz w:val="22"/>
          <w:szCs w:val="22"/>
        </w:rPr>
        <w:t>1</w:t>
      </w:r>
      <w:r>
        <w:rPr>
          <w:rFonts w:ascii="Verdana" w:hAnsi="Verdana" w:cs="Verdana"/>
          <w:sz w:val="22"/>
          <w:szCs w:val="22"/>
        </w:rPr>
        <w:t>/1</w:t>
      </w:r>
    </w:p>
    <w:p w14:paraId="7A3531E8" w14:textId="3920ACAF" w:rsidR="00D7745D" w:rsidRDefault="008672EC">
      <w:pPr>
        <w:pStyle w:val="ListParagraph"/>
        <w:numPr>
          <w:ilvl w:val="0"/>
          <w:numId w:val="2"/>
        </w:num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sz w:val="22"/>
          <w:szCs w:val="22"/>
        </w:rPr>
        <w:t xml:space="preserve">Gloss </w:t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>
        <w:rPr>
          <w:rFonts w:ascii="Verdana" w:hAnsi="Verdana" w:cs="Verdana"/>
          <w:sz w:val="22"/>
          <w:szCs w:val="22"/>
        </w:rPr>
        <w:tab/>
      </w:r>
      <w:r w:rsidR="00741488">
        <w:rPr>
          <w:rFonts w:ascii="Verdana" w:hAnsi="Verdana" w:cs="Verdana"/>
          <w:sz w:val="22"/>
          <w:szCs w:val="22"/>
        </w:rPr>
        <w:t>1.5</w:t>
      </w:r>
      <w:r>
        <w:rPr>
          <w:rFonts w:ascii="Verdana" w:hAnsi="Verdana" w:cs="Verdana"/>
          <w:sz w:val="22"/>
          <w:szCs w:val="22"/>
        </w:rPr>
        <w:t>/2</w:t>
      </w:r>
    </w:p>
    <w:p w14:paraId="65C87CE0" w14:textId="77777777" w:rsidR="00D7745D" w:rsidRDefault="00D7745D">
      <w:pPr>
        <w:rPr>
          <w:rFonts w:ascii="Verdana" w:hAnsi="Verdana" w:cs="Verdana"/>
          <w:sz w:val="22"/>
          <w:szCs w:val="22"/>
        </w:rPr>
      </w:pPr>
    </w:p>
    <w:p w14:paraId="576B9748" w14:textId="77777777" w:rsidR="00D7745D" w:rsidRDefault="008672EC">
      <w:pPr>
        <w:shd w:val="clear" w:color="auto" w:fill="FFFFFF"/>
        <w:spacing w:before="240" w:after="240"/>
        <w:rPr>
          <w:rFonts w:ascii="Verdana" w:hAnsi="Verdana" w:cs="Verdana"/>
          <w:color w:val="333333"/>
          <w:sz w:val="18"/>
          <w:szCs w:val="18"/>
          <w:lang w:val="en-US"/>
        </w:rPr>
      </w:pPr>
      <w:r>
        <w:rPr>
          <w:rFonts w:ascii="Verdana" w:hAnsi="Verdana" w:cs="Verdana"/>
          <w:b/>
          <w:bCs/>
          <w:color w:val="111111"/>
          <w:sz w:val="18"/>
          <w:szCs w:val="18"/>
          <w:lang w:val="en-US"/>
        </w:rPr>
        <w:t>***Script/Reading response (10%)</w:t>
      </w:r>
    </w:p>
    <w:p w14:paraId="5597934D" w14:textId="77777777" w:rsidR="00D7745D" w:rsidRDefault="008672EC">
      <w:pPr>
        <w:shd w:val="clear" w:color="auto" w:fill="FFFFFF"/>
        <w:spacing w:after="240"/>
        <w:rPr>
          <w:rFonts w:ascii="Verdana" w:eastAsia="Times New Roman" w:hAnsi="Verdana" w:cs="Verdana"/>
          <w:color w:val="111111"/>
          <w:sz w:val="18"/>
          <w:szCs w:val="18"/>
          <w:lang w:val="en-US"/>
        </w:rPr>
      </w:pPr>
      <w:r>
        <w:rPr>
          <w:rFonts w:ascii="Verdana" w:hAnsi="Verdana" w:cs="Verdana"/>
          <w:color w:val="333333"/>
          <w:sz w:val="18"/>
          <w:szCs w:val="18"/>
          <w:lang w:val="en-US"/>
        </w:rPr>
        <w:t>The script is to be approximately 150 words/member and will be a collective exploration of context, summary and related ideas today.</w:t>
      </w:r>
    </w:p>
    <w:p w14:paraId="32FACB43" w14:textId="77777777" w:rsidR="00D7745D" w:rsidRDefault="008672EC">
      <w:pPr>
        <w:rPr>
          <w:rFonts w:ascii="Verdana" w:hAnsi="Verdana" w:cs="Verdana"/>
          <w:color w:val="333333"/>
          <w:sz w:val="18"/>
          <w:szCs w:val="18"/>
          <w:lang w:val="en-US"/>
        </w:rPr>
      </w:pPr>
      <w:r>
        <w:rPr>
          <w:rFonts w:ascii="Verdana" w:eastAsia="Times New Roman" w:hAnsi="Verdana" w:cs="Verdana"/>
          <w:color w:val="111111"/>
          <w:sz w:val="18"/>
          <w:szCs w:val="18"/>
          <w:lang w:val="en-US"/>
        </w:rPr>
        <w:t>As with any writing, the material you prepare should consider the intended audience. For this assignment, your fellow classmates are the audience. Your script should be</w:t>
      </w:r>
    </w:p>
    <w:p w14:paraId="5A549E75" w14:textId="77777777" w:rsidR="00D7745D" w:rsidRDefault="008672EC">
      <w:pPr>
        <w:shd w:val="clear" w:color="auto" w:fill="FFFFFF"/>
        <w:spacing w:before="240" w:after="240"/>
        <w:rPr>
          <w:rFonts w:ascii="Verdana" w:hAnsi="Verdana" w:cs="Verdana"/>
          <w:color w:val="333333"/>
          <w:sz w:val="18"/>
          <w:szCs w:val="18"/>
          <w:lang w:val="en-US"/>
        </w:rPr>
      </w:pPr>
      <w:r>
        <w:rPr>
          <w:rFonts w:ascii="Verdana" w:hAnsi="Verdana" w:cs="Verdana"/>
          <w:color w:val="333333"/>
          <w:sz w:val="18"/>
          <w:szCs w:val="18"/>
          <w:lang w:val="en-US"/>
        </w:rPr>
        <w:t xml:space="preserve">1. appropriate for their general level of knowledge of this field. </w:t>
      </w:r>
    </w:p>
    <w:p w14:paraId="7B4FD587" w14:textId="77777777" w:rsidR="00D7745D" w:rsidRDefault="008672EC">
      <w:pPr>
        <w:shd w:val="clear" w:color="auto" w:fill="FFFFFF"/>
        <w:spacing w:before="240" w:after="240"/>
        <w:rPr>
          <w:rFonts w:ascii="Verdana" w:hAnsi="Verdana" w:cs="Verdana"/>
          <w:color w:val="111111"/>
          <w:sz w:val="18"/>
          <w:szCs w:val="18"/>
          <w:lang w:val="en-US"/>
        </w:rPr>
      </w:pPr>
      <w:r>
        <w:rPr>
          <w:rFonts w:ascii="Verdana" w:hAnsi="Verdana" w:cs="Verdana"/>
          <w:color w:val="333333"/>
          <w:sz w:val="18"/>
          <w:szCs w:val="18"/>
          <w:lang w:val="en-US"/>
        </w:rPr>
        <w:t>2. Your content should be interesting, entertaining, and well researched.</w:t>
      </w:r>
    </w:p>
    <w:p w14:paraId="40BF92E1" w14:textId="77777777" w:rsidR="00D7745D" w:rsidRDefault="008672EC">
      <w:pPr>
        <w:shd w:val="clear" w:color="auto" w:fill="FFFFFF"/>
        <w:spacing w:before="240" w:after="240"/>
        <w:rPr>
          <w:rFonts w:ascii="Verdana" w:hAnsi="Verdana" w:cs="Verdana"/>
          <w:b/>
          <w:bCs/>
          <w:color w:val="333333"/>
          <w:sz w:val="18"/>
          <w:szCs w:val="18"/>
          <w:lang w:val="en-US"/>
        </w:rPr>
      </w:pPr>
      <w:r>
        <w:rPr>
          <w:rFonts w:ascii="Verdana" w:hAnsi="Verdana" w:cs="Verdana"/>
          <w:color w:val="111111"/>
          <w:sz w:val="18"/>
          <w:szCs w:val="18"/>
          <w:lang w:val="en-US"/>
        </w:rPr>
        <w:t>3. The presentation script will be uploaded as Assignment ONE on this page.</w:t>
      </w:r>
      <w:r>
        <w:rPr>
          <w:rFonts w:ascii="Verdana" w:hAnsi="Verdana" w:cs="Verdana"/>
          <w:b/>
          <w:bCs/>
          <w:color w:val="111111"/>
          <w:sz w:val="18"/>
          <w:szCs w:val="18"/>
          <w:lang w:val="en-US"/>
        </w:rPr>
        <w:t xml:space="preserve"> </w:t>
      </w:r>
    </w:p>
    <w:p w14:paraId="10729EE1" w14:textId="77777777" w:rsidR="00D7745D" w:rsidRDefault="008672EC">
      <w:pPr>
        <w:shd w:val="clear" w:color="auto" w:fill="FFFFFF"/>
        <w:spacing w:after="240"/>
        <w:rPr>
          <w:rFonts w:ascii="Verdana" w:hAnsi="Verdana" w:cs="Verdana"/>
          <w:color w:val="333333"/>
          <w:sz w:val="18"/>
          <w:szCs w:val="18"/>
          <w:lang w:val="en-US"/>
        </w:rPr>
      </w:pPr>
      <w:r>
        <w:rPr>
          <w:rFonts w:ascii="Verdana" w:hAnsi="Verdana" w:cs="Verdana"/>
          <w:b/>
          <w:bCs/>
          <w:color w:val="333333"/>
          <w:sz w:val="18"/>
          <w:szCs w:val="18"/>
          <w:lang w:val="en-US"/>
        </w:rPr>
        <w:t>***Video Submission (10%)</w:t>
      </w:r>
    </w:p>
    <w:p w14:paraId="1845C8C0" w14:textId="77777777" w:rsidR="00D7745D" w:rsidRDefault="008672EC">
      <w:pPr>
        <w:shd w:val="clear" w:color="auto" w:fill="FFFFFF"/>
        <w:spacing w:after="240"/>
        <w:rPr>
          <w:rFonts w:ascii="Verdana" w:hAnsi="Verdana" w:cs="Verdana"/>
          <w:color w:val="333333"/>
          <w:sz w:val="18"/>
          <w:szCs w:val="18"/>
          <w:lang w:val="en-US"/>
        </w:rPr>
      </w:pPr>
      <w:r>
        <w:rPr>
          <w:rFonts w:ascii="Verdana" w:hAnsi="Verdana" w:cs="Verdana"/>
          <w:color w:val="333333"/>
          <w:sz w:val="18"/>
          <w:szCs w:val="18"/>
          <w:lang w:val="en-US"/>
        </w:rPr>
        <w:t xml:space="preserve">Your group will work together to produce a </w:t>
      </w:r>
      <w:proofErr w:type="spellStart"/>
      <w:r>
        <w:rPr>
          <w:rFonts w:ascii="Verdana" w:hAnsi="Verdana" w:cs="Verdana"/>
          <w:color w:val="333333"/>
          <w:sz w:val="18"/>
          <w:szCs w:val="18"/>
          <w:lang w:val="en-US"/>
        </w:rPr>
        <w:t>Youtube</w:t>
      </w:r>
      <w:proofErr w:type="spellEnd"/>
      <w:r>
        <w:rPr>
          <w:rFonts w:ascii="Verdana" w:hAnsi="Verdana" w:cs="Verdana"/>
          <w:color w:val="333333"/>
          <w:sz w:val="18"/>
          <w:szCs w:val="18"/>
          <w:lang w:val="en-US"/>
        </w:rPr>
        <w:t xml:space="preserve"> video about your chosen article. This could be in the form of a choreographed video presentation, voice-over, animation etc. </w:t>
      </w:r>
    </w:p>
    <w:p w14:paraId="48332B44" w14:textId="77777777" w:rsidR="00D7745D" w:rsidRDefault="008672EC">
      <w:pPr>
        <w:shd w:val="clear" w:color="auto" w:fill="FFFFFF"/>
        <w:spacing w:after="24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color w:val="333333"/>
          <w:sz w:val="18"/>
          <w:szCs w:val="18"/>
          <w:lang w:val="en-US"/>
        </w:rPr>
        <w:t>The video must NOT go over 4 minutes in length and must be a minimum of 1 minute long/group member</w:t>
      </w:r>
    </w:p>
    <w:p w14:paraId="6E0FAE69" w14:textId="77777777" w:rsidR="00D7745D" w:rsidRDefault="00D7745D">
      <w:pPr>
        <w:rPr>
          <w:rFonts w:ascii="Verdana" w:hAnsi="Verdana" w:cs="Verdana"/>
          <w:sz w:val="18"/>
          <w:szCs w:val="18"/>
        </w:rPr>
      </w:pPr>
    </w:p>
    <w:p w14:paraId="6AA2E2C2" w14:textId="77777777" w:rsidR="00D7745D" w:rsidRDefault="00D7745D">
      <w:pPr>
        <w:rPr>
          <w:rFonts w:ascii="Verdana" w:hAnsi="Verdana" w:cs="Verdana"/>
          <w:sz w:val="18"/>
          <w:szCs w:val="18"/>
        </w:rPr>
      </w:pPr>
    </w:p>
    <w:p w14:paraId="05E22CFC" w14:textId="77777777" w:rsidR="00D7745D" w:rsidRDefault="008672EC">
      <w:pPr>
        <w:rPr>
          <w:rFonts w:ascii="Verdana" w:hAnsi="Verdana" w:cs="Verdana"/>
          <w:sz w:val="22"/>
          <w:szCs w:val="22"/>
        </w:rPr>
      </w:pPr>
      <w:r>
        <w:rPr>
          <w:rFonts w:ascii="Verdana" w:hAnsi="Verdana" w:cs="Verdana"/>
          <w:b/>
          <w:bCs/>
          <w:sz w:val="22"/>
          <w:szCs w:val="22"/>
        </w:rPr>
        <w:t xml:space="preserve">TOTAL: </w:t>
      </w:r>
    </w:p>
    <w:p w14:paraId="50E4605D" w14:textId="77777777" w:rsidR="00D7745D" w:rsidRDefault="00D7745D">
      <w:pPr>
        <w:rPr>
          <w:rFonts w:ascii="Verdana" w:hAnsi="Verdana" w:cs="Verdana"/>
          <w:sz w:val="22"/>
          <w:szCs w:val="22"/>
        </w:rPr>
      </w:pPr>
    </w:p>
    <w:p w14:paraId="6451BF0D" w14:textId="0E9D9D09" w:rsidR="008672EC" w:rsidRDefault="008672EC">
      <w:r>
        <w:rPr>
          <w:rFonts w:ascii="Verdana" w:hAnsi="Verdana" w:cs="Verdana"/>
          <w:b/>
          <w:bCs/>
          <w:sz w:val="22"/>
          <w:szCs w:val="22"/>
        </w:rPr>
        <w:t xml:space="preserve">Assignment 1 Final Mark: </w:t>
      </w:r>
      <w:r>
        <w:rPr>
          <w:rFonts w:ascii="Verdana" w:hAnsi="Verdana" w:cs="Verdana"/>
          <w:b/>
          <w:bCs/>
          <w:sz w:val="22"/>
          <w:szCs w:val="22"/>
        </w:rPr>
        <w:tab/>
      </w:r>
      <w:r w:rsidR="000E3526">
        <w:rPr>
          <w:rFonts w:ascii="Verdana" w:hAnsi="Verdana" w:cs="Verdana"/>
          <w:b/>
          <w:bCs/>
          <w:sz w:val="22"/>
          <w:szCs w:val="22"/>
        </w:rPr>
        <w:t>16.5</w:t>
      </w:r>
      <w:r>
        <w:rPr>
          <w:rFonts w:ascii="Verdana" w:hAnsi="Verdana" w:cs="Verdana"/>
          <w:b/>
          <w:bCs/>
          <w:sz w:val="22"/>
          <w:szCs w:val="22"/>
        </w:rPr>
        <w:t xml:space="preserve"> /20 = </w:t>
      </w:r>
      <w:r w:rsidR="000E3526">
        <w:rPr>
          <w:rFonts w:ascii="Verdana" w:hAnsi="Verdana" w:cs="Verdana"/>
          <w:b/>
          <w:bCs/>
          <w:sz w:val="22"/>
          <w:szCs w:val="22"/>
        </w:rPr>
        <w:t>82.5</w:t>
      </w:r>
      <w:r>
        <w:rPr>
          <w:rFonts w:ascii="Verdana" w:hAnsi="Verdana" w:cs="Verdana"/>
          <w:b/>
          <w:bCs/>
          <w:sz w:val="22"/>
          <w:szCs w:val="22"/>
        </w:rPr>
        <w:t xml:space="preserve"> %</w:t>
      </w:r>
    </w:p>
    <w:sectPr w:rsidR="008672EC">
      <w:pgSz w:w="11906" w:h="16838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8">
    <w:altName w:val="Yu Gothic"/>
    <w:panose1 w:val="020B0604020202020204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">
    <w:altName w:val="﷽﷽﷽﷽﷽﷽﷽﷽ڱ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Verdana" w:hAnsi="Verdana" w:cs="Verdana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Verdana" w:hAnsi="Verdana" w:cs="Verdana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D1"/>
    <w:rsid w:val="000E3526"/>
    <w:rsid w:val="001175B8"/>
    <w:rsid w:val="001F2382"/>
    <w:rsid w:val="00245D4D"/>
    <w:rsid w:val="00425E13"/>
    <w:rsid w:val="00612819"/>
    <w:rsid w:val="00652C01"/>
    <w:rsid w:val="00741488"/>
    <w:rsid w:val="00766C18"/>
    <w:rsid w:val="00856FF9"/>
    <w:rsid w:val="008672EC"/>
    <w:rsid w:val="00B2484B"/>
    <w:rsid w:val="00C742D1"/>
    <w:rsid w:val="00D7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4538283A"/>
  <w15:chartTrackingRefBased/>
  <w15:docId w15:val="{25D28EA9-BAE6-4D47-A071-487A9477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mbria" w:eastAsia="SimSun" w:hAnsi="Cambria" w:cs="font48"/>
      <w:sz w:val="24"/>
      <w:szCs w:val="24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Verdana" w:hAnsi="Verdana" w:cs="Verdana"/>
      <w:sz w:val="22"/>
      <w:szCs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Verdana" w:hAnsi="Verdana" w:cs="Verdana"/>
      <w:sz w:val="22"/>
      <w:szCs w:val="22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1">
    <w:name w:val="s1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p4">
    <w:name w:val="p4"/>
    <w:basedOn w:val="Normal"/>
    <w:pPr>
      <w:spacing w:before="100" w:after="100"/>
    </w:pPr>
    <w:rPr>
      <w:rFonts w:ascii="Times" w:hAnsi="Times" w:cs="Times"/>
      <w:sz w:val="20"/>
      <w:szCs w:val="20"/>
      <w:lang w:val="en-US"/>
    </w:rPr>
  </w:style>
  <w:style w:type="paragraph" w:customStyle="1" w:styleId="p3">
    <w:name w:val="p3"/>
    <w:basedOn w:val="Normal"/>
    <w:pPr>
      <w:spacing w:before="100" w:after="100"/>
    </w:pPr>
    <w:rPr>
      <w:rFonts w:ascii="Times" w:hAnsi="Times" w:cs="Times"/>
      <w:sz w:val="20"/>
      <w:szCs w:val="20"/>
      <w:lang w:val="en-US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1175B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0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ONG</dc:creator>
  <cp:keywords/>
  <cp:lastModifiedBy>Michael Palumbo</cp:lastModifiedBy>
  <cp:revision>12</cp:revision>
  <cp:lastPrinted>1900-01-01T05:00:00Z</cp:lastPrinted>
  <dcterms:created xsi:type="dcterms:W3CDTF">2021-03-02T23:31:00Z</dcterms:created>
  <dcterms:modified xsi:type="dcterms:W3CDTF">2021-03-15T22:49:00Z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